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47DF" w14:textId="17A7CCEF" w:rsidR="00A64857" w:rsidRDefault="005D07CE">
      <w:pPr>
        <w:rPr>
          <w:sz w:val="40"/>
          <w:szCs w:val="40"/>
        </w:rPr>
      </w:pPr>
      <w:r>
        <w:rPr>
          <w:b/>
          <w:sz w:val="40"/>
          <w:szCs w:val="40"/>
        </w:rPr>
        <w:t>Template</w:t>
      </w:r>
      <w:r w:rsidR="007059B1" w:rsidRPr="002C399E">
        <w:rPr>
          <w:b/>
          <w:sz w:val="40"/>
          <w:szCs w:val="40"/>
        </w:rPr>
        <w:t>:</w:t>
      </w:r>
      <w:r w:rsidR="007059B1" w:rsidRPr="002C399E">
        <w:rPr>
          <w:sz w:val="40"/>
          <w:szCs w:val="40"/>
        </w:rPr>
        <w:t xml:space="preserve"> </w:t>
      </w:r>
      <w:r w:rsidR="008F66B5">
        <w:rPr>
          <w:sz w:val="40"/>
          <w:szCs w:val="40"/>
        </w:rPr>
        <w:t>Reflecti</w:t>
      </w:r>
      <w:r>
        <w:rPr>
          <w:sz w:val="40"/>
          <w:szCs w:val="40"/>
        </w:rPr>
        <w:t xml:space="preserve">ng on </w:t>
      </w:r>
      <w:r w:rsidR="009C40CB">
        <w:rPr>
          <w:sz w:val="40"/>
          <w:szCs w:val="40"/>
        </w:rPr>
        <w:t>IT Professional Practice Experiences</w:t>
      </w:r>
    </w:p>
    <w:p w14:paraId="162B02AA" w14:textId="4A9510B8" w:rsidR="005D07CE" w:rsidRPr="005D07CE" w:rsidRDefault="009C40CB" w:rsidP="005D07CE">
      <w:pPr>
        <w:spacing w:before="100" w:beforeAutospacing="1" w:after="100" w:afterAutospacing="1" w:line="240" w:lineRule="auto"/>
        <w:jc w:val="both"/>
        <w:rPr>
          <w:rFonts w:cstheme="minorHAnsi"/>
          <w:color w:val="495057"/>
          <w:shd w:val="clear" w:color="auto" w:fill="FFFFFF"/>
        </w:rPr>
      </w:pPr>
      <w:r>
        <w:rPr>
          <w:rFonts w:cstheme="minorHAnsi"/>
          <w:color w:val="495057"/>
          <w:shd w:val="clear" w:color="auto" w:fill="FFFFFF"/>
        </w:rPr>
        <w:t xml:space="preserve">In this unit, there are </w:t>
      </w:r>
      <w:r w:rsidR="003B0CEC">
        <w:rPr>
          <w:rFonts w:cstheme="minorHAnsi"/>
          <w:color w:val="495057"/>
          <w:shd w:val="clear" w:color="auto" w:fill="FFFFFF"/>
        </w:rPr>
        <w:t>several</w:t>
      </w:r>
      <w:r>
        <w:rPr>
          <w:rFonts w:cstheme="minorHAnsi"/>
          <w:color w:val="495057"/>
          <w:shd w:val="clear" w:color="auto" w:fill="FFFFFF"/>
        </w:rPr>
        <w:t xml:space="preserve"> industry engagement and real-world project work experiences for you. R</w:t>
      </w:r>
      <w:r w:rsidR="005D07CE" w:rsidRPr="005D07CE">
        <w:rPr>
          <w:rFonts w:cstheme="minorHAnsi"/>
          <w:color w:val="495057"/>
          <w:shd w:val="clear" w:color="auto" w:fill="FFFFFF"/>
        </w:rPr>
        <w:t xml:space="preserve">eflecting on </w:t>
      </w:r>
      <w:r w:rsidR="00E812B5" w:rsidRPr="005D07CE">
        <w:rPr>
          <w:rFonts w:cstheme="minorHAnsi"/>
          <w:color w:val="495057"/>
          <w:shd w:val="clear" w:color="auto" w:fill="FFFFFF"/>
        </w:rPr>
        <w:t>real-world</w:t>
      </w:r>
      <w:r>
        <w:rPr>
          <w:rFonts w:cstheme="minorHAnsi"/>
          <w:color w:val="495057"/>
          <w:shd w:val="clear" w:color="auto" w:fill="FFFFFF"/>
        </w:rPr>
        <w:t xml:space="preserve"> and industry engagement</w:t>
      </w:r>
      <w:r w:rsidR="005D07CE" w:rsidRPr="005D07CE">
        <w:rPr>
          <w:rFonts w:cstheme="minorHAnsi"/>
          <w:color w:val="495057"/>
          <w:shd w:val="clear" w:color="auto" w:fill="FFFFFF"/>
        </w:rPr>
        <w:t xml:space="preserve"> experiences as a student</w:t>
      </w:r>
      <w:r w:rsidR="005D07CE">
        <w:rPr>
          <w:rFonts w:cstheme="minorHAnsi"/>
          <w:color w:val="495057"/>
          <w:shd w:val="clear" w:color="auto" w:fill="FFFFFF"/>
        </w:rPr>
        <w:t xml:space="preserve"> </w:t>
      </w:r>
      <w:r w:rsidR="005D07CE" w:rsidRPr="005D07CE">
        <w:rPr>
          <w:rFonts w:cstheme="minorHAnsi"/>
          <w:color w:val="495057"/>
          <w:shd w:val="clear" w:color="auto" w:fill="FFFFFF"/>
        </w:rPr>
        <w:t>and identifying your learning or development in relation to your</w:t>
      </w:r>
      <w:r w:rsidR="00E812B5">
        <w:rPr>
          <w:rFonts w:cstheme="minorHAnsi"/>
          <w:color w:val="495057"/>
          <w:shd w:val="clear" w:color="auto" w:fill="FFFFFF"/>
        </w:rPr>
        <w:t xml:space="preserve"> IT</w:t>
      </w:r>
      <w:r w:rsidR="005D07CE" w:rsidRPr="005D07CE">
        <w:rPr>
          <w:rFonts w:cstheme="minorHAnsi"/>
          <w:color w:val="495057"/>
          <w:shd w:val="clear" w:color="auto" w:fill="FFFFFF"/>
        </w:rPr>
        <w:t xml:space="preserve"> career goals is important for </w:t>
      </w:r>
      <w:r w:rsidR="00E812B5">
        <w:rPr>
          <w:rFonts w:cstheme="minorHAnsi"/>
          <w:color w:val="495057"/>
          <w:shd w:val="clear" w:color="auto" w:fill="FFFFFF"/>
        </w:rPr>
        <w:t>following reasons</w:t>
      </w:r>
      <w:r>
        <w:rPr>
          <w:rFonts w:cstheme="minorHAnsi"/>
          <w:color w:val="495057"/>
          <w:shd w:val="clear" w:color="auto" w:fill="FFFFFF"/>
        </w:rPr>
        <w:t xml:space="preserve"> (in anticipation of commencement of your IT career)</w:t>
      </w:r>
      <w:r w:rsidR="005D07CE" w:rsidRPr="005D07CE">
        <w:rPr>
          <w:rFonts w:cstheme="minorHAnsi"/>
          <w:color w:val="495057"/>
          <w:shd w:val="clear" w:color="auto" w:fill="FFFFFF"/>
        </w:rPr>
        <w:t>:</w:t>
      </w:r>
    </w:p>
    <w:p w14:paraId="0B11E30B" w14:textId="3EF49B74" w:rsidR="005D07CE" w:rsidRPr="005D07CE" w:rsidRDefault="00E812B5" w:rsidP="005D07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495057"/>
          <w:shd w:val="clear" w:color="auto" w:fill="FFFFFF"/>
        </w:rPr>
      </w:pPr>
      <w:r>
        <w:rPr>
          <w:rFonts w:cstheme="minorHAnsi"/>
          <w:color w:val="495057"/>
          <w:shd w:val="clear" w:color="auto" w:fill="FFFFFF"/>
        </w:rPr>
        <w:t>F</w:t>
      </w:r>
      <w:r w:rsidR="005D07CE" w:rsidRPr="005D07CE">
        <w:rPr>
          <w:rFonts w:cstheme="minorHAnsi"/>
          <w:color w:val="495057"/>
          <w:shd w:val="clear" w:color="auto" w:fill="FFFFFF"/>
        </w:rPr>
        <w:t>uture career planning (e.g. knowing yourself and where you might need further development or focus your studies /</w:t>
      </w:r>
      <w:r>
        <w:rPr>
          <w:rFonts w:cstheme="minorHAnsi"/>
          <w:color w:val="495057"/>
          <w:shd w:val="clear" w:color="auto" w:fill="FFFFFF"/>
        </w:rPr>
        <w:t xml:space="preserve"> IT</w:t>
      </w:r>
      <w:r w:rsidR="005D07CE" w:rsidRPr="005D07CE">
        <w:rPr>
          <w:rFonts w:cstheme="minorHAnsi"/>
          <w:color w:val="495057"/>
          <w:shd w:val="clear" w:color="auto" w:fill="FFFFFF"/>
        </w:rPr>
        <w:t xml:space="preserve"> career)</w:t>
      </w:r>
      <w:r>
        <w:rPr>
          <w:rFonts w:cstheme="minorHAnsi"/>
          <w:color w:val="495057"/>
          <w:shd w:val="clear" w:color="auto" w:fill="FFFFFF"/>
        </w:rPr>
        <w:t>.</w:t>
      </w:r>
    </w:p>
    <w:p w14:paraId="483FC1B6" w14:textId="1FC0B536" w:rsidR="005D07CE" w:rsidRDefault="00E812B5" w:rsidP="005D07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495057"/>
          <w:shd w:val="clear" w:color="auto" w:fill="FFFFFF"/>
        </w:rPr>
      </w:pPr>
      <w:r>
        <w:rPr>
          <w:rFonts w:cstheme="minorHAnsi"/>
          <w:color w:val="495057"/>
          <w:shd w:val="clear" w:color="auto" w:fill="FFFFFF"/>
        </w:rPr>
        <w:t>P</w:t>
      </w:r>
      <w:r w:rsidR="005D07CE" w:rsidRPr="005D07CE">
        <w:rPr>
          <w:rFonts w:cstheme="minorHAnsi"/>
          <w:color w:val="495057"/>
          <w:shd w:val="clear" w:color="auto" w:fill="FFFFFF"/>
        </w:rPr>
        <w:t>romoting your employability (e.g. evidencing your skill-set</w:t>
      </w:r>
      <w:r w:rsidR="009618BD">
        <w:rPr>
          <w:rFonts w:cstheme="minorHAnsi"/>
          <w:color w:val="495057"/>
          <w:shd w:val="clear" w:color="auto" w:fill="FFFFFF"/>
        </w:rPr>
        <w:t xml:space="preserve"> in job applications and interviews</w:t>
      </w:r>
      <w:r w:rsidR="005D07CE" w:rsidRPr="005D07CE">
        <w:rPr>
          <w:rFonts w:cstheme="minorHAnsi"/>
          <w:color w:val="495057"/>
          <w:shd w:val="clear" w:color="auto" w:fill="FFFFFF"/>
        </w:rPr>
        <w:t>).  </w:t>
      </w:r>
    </w:p>
    <w:p w14:paraId="531F4EE7" w14:textId="317A47BA" w:rsidR="00E812B5" w:rsidRPr="005D07CE" w:rsidRDefault="00E812B5" w:rsidP="005D07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495057"/>
          <w:shd w:val="clear" w:color="auto" w:fill="FFFFFF"/>
        </w:rPr>
      </w:pPr>
      <w:r>
        <w:rPr>
          <w:rFonts w:cstheme="minorHAnsi"/>
          <w:color w:val="495057"/>
          <w:shd w:val="clear" w:color="auto" w:fill="FFFFFF"/>
        </w:rPr>
        <w:t>Being a reflective practitioner as an IT Professional.</w:t>
      </w:r>
    </w:p>
    <w:p w14:paraId="0349E8C8" w14:textId="1786EC96" w:rsidR="004732B0" w:rsidRDefault="009618BD" w:rsidP="009618BD">
      <w:pPr>
        <w:spacing w:before="100" w:beforeAutospacing="1" w:after="100" w:afterAutospacing="1" w:line="240" w:lineRule="auto"/>
      </w:pPr>
      <w:r>
        <w:t xml:space="preserve">Your task: </w:t>
      </w:r>
      <w:r w:rsidR="005D07CE">
        <w:t xml:space="preserve">Write a reflective summary of 250 - </w:t>
      </w:r>
      <w:r w:rsidR="009C40CB">
        <w:t>3</w:t>
      </w:r>
      <w:r w:rsidR="005D07CE">
        <w:t>00 words after completing a</w:t>
      </w:r>
      <w:r w:rsidR="00E812B5">
        <w:t xml:space="preserve">n industry engagement </w:t>
      </w:r>
      <w:r>
        <w:t>experience</w:t>
      </w:r>
      <w:r w:rsidR="00E812B5">
        <w:t>, working in real-world environment including your project in ICT302 (u</w:t>
      </w:r>
      <w:r w:rsidR="005D07CE">
        <w:t>sing the 5 R's of Reflective Practice</w:t>
      </w:r>
      <w:r w:rsidR="00E812B5">
        <w:t xml:space="preserve"> template</w:t>
      </w:r>
      <w:r w:rsidR="005D07CE">
        <w:t xml:space="preserve"> outlined below</w:t>
      </w:r>
      <w:r w:rsidR="00E812B5">
        <w:t>)</w:t>
      </w:r>
      <w:r w:rsidR="005D07CE">
        <w:t>.</w:t>
      </w:r>
    </w:p>
    <w:p w14:paraId="1E508C08" w14:textId="2974625B" w:rsidR="009C40CB" w:rsidRDefault="009C40CB" w:rsidP="009618BD">
      <w:pPr>
        <w:spacing w:before="100" w:beforeAutospacing="1" w:after="100" w:afterAutospacing="1" w:line="240" w:lineRule="auto"/>
      </w:pPr>
      <w:r>
        <w:t>You are required to write 3 X reflective pieces</w:t>
      </w:r>
      <w:r w:rsidR="003B0CEC">
        <w:t xml:space="preserve"> and submit them together (in one document) in Week 11 via LMS</w:t>
      </w:r>
      <w:r w:rsidR="00FD3074">
        <w:t xml:space="preserve"> </w:t>
      </w:r>
      <w:r w:rsidR="00FD3074" w:rsidRPr="00242BCF">
        <w:rPr>
          <w:b/>
          <w:bCs/>
        </w:rPr>
        <w:t>(copy below template</w:t>
      </w:r>
      <w:r w:rsidR="00242BCF" w:rsidRPr="00242BCF">
        <w:rPr>
          <w:b/>
          <w:bCs/>
        </w:rPr>
        <w:t xml:space="preserve"> and paste on next pages for 2 more reflection pieces</w:t>
      </w:r>
      <w:r w:rsidR="00FD3074" w:rsidRPr="00242BCF">
        <w:rPr>
          <w:b/>
          <w:bCs/>
        </w:rPr>
        <w:t>)</w:t>
      </w:r>
      <w:r w:rsidRPr="00242BCF">
        <w:rPr>
          <w:b/>
          <w:bCs/>
        </w:rPr>
        <w:t>.</w:t>
      </w:r>
    </w:p>
    <w:p w14:paraId="47839E9E" w14:textId="108AB2AE" w:rsidR="009C40CB" w:rsidRDefault="009C40CB" w:rsidP="009C40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One from industry engagement and professional development sessions you have attended in this unit (</w:t>
      </w:r>
      <w:r w:rsidR="001420F6">
        <w:t>Week 7</w:t>
      </w:r>
      <w:r>
        <w:t>)</w:t>
      </w:r>
      <w:r w:rsidR="003B0CEC">
        <w:t xml:space="preserve"> – if you are an external student, please review recordings from those sessions and write your reflection from the learning you have achieved.</w:t>
      </w:r>
    </w:p>
    <w:p w14:paraId="5F092ECC" w14:textId="768B6E64" w:rsidR="009C40CB" w:rsidRDefault="009C40CB" w:rsidP="009C40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One from your experience of undertaking IT Professional practice project in this unit. (Week </w:t>
      </w:r>
      <w:r w:rsidR="00EB3413">
        <w:t>10</w:t>
      </w:r>
      <w:r>
        <w:t>)</w:t>
      </w:r>
    </w:p>
    <w:p w14:paraId="7232D7C4" w14:textId="6A13600E" w:rsidR="009C40CB" w:rsidRDefault="009C40CB" w:rsidP="009C40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One from </w:t>
      </w:r>
      <w:r w:rsidR="003B0CEC">
        <w:t xml:space="preserve">real </w:t>
      </w:r>
      <w:r>
        <w:t>world of work (this could be IT related work or non-IT related work, paid or unpaid but should be real world, please include details of workplace, your role etc) (</w:t>
      </w:r>
      <w:r w:rsidR="001420F6">
        <w:t>W</w:t>
      </w:r>
      <w:r w:rsidR="00EB3413">
        <w:t>eek 4</w:t>
      </w:r>
      <w:r>
        <w:t>)</w:t>
      </w:r>
    </w:p>
    <w:p w14:paraId="4B5EFB07" w14:textId="5810881B" w:rsidR="005D07CE" w:rsidRDefault="004732B0" w:rsidP="004732B0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495057"/>
          <w:shd w:val="clear" w:color="auto" w:fill="FFFFFF"/>
        </w:rPr>
      </w:pPr>
      <w:r w:rsidRPr="00E812B5">
        <w:rPr>
          <w:rFonts w:cstheme="minorHAnsi"/>
          <w:b/>
          <w:bCs/>
          <w:color w:val="495057"/>
          <w:shd w:val="clear" w:color="auto" w:fill="FFFFFF"/>
        </w:rPr>
        <w:t>Experience</w:t>
      </w:r>
      <w:r w:rsidR="00E812B5" w:rsidRPr="00E812B5">
        <w:rPr>
          <w:rFonts w:cstheme="minorHAnsi"/>
          <w:b/>
          <w:bCs/>
          <w:color w:val="495057"/>
          <w:shd w:val="clear" w:color="auto" w:fill="FFFFFF"/>
        </w:rPr>
        <w:t xml:space="preserve"> Title</w:t>
      </w:r>
      <w:r w:rsidR="009C40CB">
        <w:rPr>
          <w:rFonts w:cstheme="minorHAnsi"/>
          <w:b/>
          <w:bCs/>
          <w:color w:val="495057"/>
          <w:shd w:val="clear" w:color="auto" w:fill="FFFFFF"/>
        </w:rPr>
        <w:t xml:space="preserve"> -</w:t>
      </w:r>
    </w:p>
    <w:p w14:paraId="5AA8193E" w14:textId="50A761C8" w:rsidR="009C40CB" w:rsidRDefault="009C40CB" w:rsidP="004732B0">
      <w:pPr>
        <w:spacing w:before="100" w:beforeAutospacing="1" w:after="100" w:afterAutospacing="1" w:line="240" w:lineRule="auto"/>
        <w:jc w:val="both"/>
        <w:rPr>
          <w:rFonts w:cstheme="minorHAnsi"/>
          <w:color w:val="495057"/>
          <w:shd w:val="clear" w:color="auto" w:fill="FFFFFF"/>
        </w:rPr>
      </w:pPr>
      <w:r>
        <w:rPr>
          <w:rFonts w:cstheme="minorHAnsi"/>
          <w:b/>
          <w:bCs/>
          <w:color w:val="495057"/>
          <w:shd w:val="clear" w:color="auto" w:fill="FFFFFF"/>
        </w:rPr>
        <w:t xml:space="preserve">Your details – </w:t>
      </w:r>
      <w:r>
        <w:rPr>
          <w:rFonts w:cstheme="minorHAnsi"/>
          <w:color w:val="495057"/>
          <w:shd w:val="clear" w:color="auto" w:fill="FFFFFF"/>
        </w:rPr>
        <w:t xml:space="preserve">full </w:t>
      </w:r>
      <w:r w:rsidRPr="009C40CB">
        <w:rPr>
          <w:rFonts w:cstheme="minorHAnsi"/>
          <w:color w:val="495057"/>
          <w:shd w:val="clear" w:color="auto" w:fill="FFFFFF"/>
        </w:rPr>
        <w:t>name and student ID</w:t>
      </w:r>
    </w:p>
    <w:p w14:paraId="1B43DCE7" w14:textId="07463CE8" w:rsidR="009C40CB" w:rsidRPr="00E812B5" w:rsidRDefault="009C40CB" w:rsidP="004732B0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495057"/>
          <w:shd w:val="clear" w:color="auto" w:fill="FFFFFF"/>
        </w:rPr>
      </w:pPr>
      <w:r>
        <w:rPr>
          <w:rFonts w:cstheme="minorHAnsi"/>
          <w:b/>
          <w:bCs/>
          <w:color w:val="495057"/>
          <w:shd w:val="clear" w:color="auto" w:fill="FFFFFF"/>
        </w:rPr>
        <w:t xml:space="preserve">Your role -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005"/>
        <w:gridCol w:w="7480"/>
      </w:tblGrid>
      <w:tr w:rsidR="008F66B5" w14:paraId="3023C9BC" w14:textId="77777777" w:rsidTr="00E812B5">
        <w:trPr>
          <w:trHeight w:val="346"/>
        </w:trPr>
        <w:tc>
          <w:tcPr>
            <w:tcW w:w="3005" w:type="dxa"/>
          </w:tcPr>
          <w:p w14:paraId="5B3C0DD0" w14:textId="77777777" w:rsidR="008F66B5" w:rsidRPr="002C399E" w:rsidRDefault="008F66B5" w:rsidP="008F66B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Reporting </w:t>
            </w:r>
          </w:p>
        </w:tc>
        <w:tc>
          <w:tcPr>
            <w:tcW w:w="7480" w:type="dxa"/>
          </w:tcPr>
          <w:p w14:paraId="29EACF69" w14:textId="77777777" w:rsidR="008F66B5" w:rsidRPr="002C399E" w:rsidRDefault="008F66B5" w:rsidP="008F66B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Your Answers</w:t>
            </w:r>
          </w:p>
        </w:tc>
      </w:tr>
      <w:tr w:rsidR="008F66B5" w14:paraId="5331321F" w14:textId="77777777" w:rsidTr="0002251C">
        <w:tc>
          <w:tcPr>
            <w:tcW w:w="3005" w:type="dxa"/>
          </w:tcPr>
          <w:p w14:paraId="67FEFBEC" w14:textId="6D6CA9D5" w:rsidR="008F66B5" w:rsidRPr="002C399E" w:rsidRDefault="005A1EEC" w:rsidP="008F66B5">
            <w:pPr>
              <w:pStyle w:val="NormalWeb"/>
              <w:rPr>
                <w:rFonts w:cstheme="minorHAnsi"/>
              </w:rPr>
            </w:pP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When and where was th</w:t>
            </w:r>
            <w:r w:rsidR="00E812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is </w:t>
            </w: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experience?</w:t>
            </w: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>Who and what did it involve</w:t>
            </w:r>
            <w:r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 / w</w:t>
            </w:r>
            <w:r w:rsidR="008F66B5"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hat did you do? </w:t>
            </w:r>
            <w:r w:rsidR="008F66B5"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>Where there any key events, achievements or challenges?</w:t>
            </w:r>
          </w:p>
        </w:tc>
        <w:tc>
          <w:tcPr>
            <w:tcW w:w="7480" w:type="dxa"/>
          </w:tcPr>
          <w:p w14:paraId="54942A8C" w14:textId="7C424CC7" w:rsidR="008F66B5" w:rsidRPr="002C399E" w:rsidRDefault="008F66B5">
            <w:pPr>
              <w:rPr>
                <w:rFonts w:cstheme="minorHAnsi"/>
              </w:rPr>
            </w:pPr>
          </w:p>
        </w:tc>
      </w:tr>
      <w:tr w:rsidR="008F66B5" w14:paraId="20822F50" w14:textId="77777777" w:rsidTr="0002251C">
        <w:tc>
          <w:tcPr>
            <w:tcW w:w="3005" w:type="dxa"/>
          </w:tcPr>
          <w:p w14:paraId="215CB35E" w14:textId="77777777" w:rsidR="008F66B5" w:rsidRPr="008F66B5" w:rsidRDefault="008F66B5" w:rsidP="002C399E">
            <w:pPr>
              <w:rPr>
                <w:rFonts w:cstheme="minorHAnsi"/>
                <w:b/>
                <w:color w:val="495057"/>
                <w:shd w:val="clear" w:color="auto" w:fill="FFFFFF"/>
              </w:rPr>
            </w:pPr>
            <w:r w:rsidRPr="00414EDB">
              <w:rPr>
                <w:rFonts w:cstheme="minorHAnsi"/>
                <w:b/>
                <w:shd w:val="clear" w:color="auto" w:fill="FFFFFF"/>
              </w:rPr>
              <w:t>Responding</w:t>
            </w:r>
          </w:p>
        </w:tc>
        <w:tc>
          <w:tcPr>
            <w:tcW w:w="7480" w:type="dxa"/>
          </w:tcPr>
          <w:p w14:paraId="7C59EA65" w14:textId="77777777" w:rsidR="008F66B5" w:rsidRPr="002C399E" w:rsidRDefault="008F66B5">
            <w:pPr>
              <w:rPr>
                <w:rFonts w:cstheme="minorHAnsi"/>
              </w:rPr>
            </w:pPr>
          </w:p>
        </w:tc>
      </w:tr>
      <w:tr w:rsidR="008F66B5" w14:paraId="2E7A215A" w14:textId="77777777" w:rsidTr="0002251C">
        <w:tc>
          <w:tcPr>
            <w:tcW w:w="3005" w:type="dxa"/>
          </w:tcPr>
          <w:p w14:paraId="3D5DC50A" w14:textId="5A86EE43" w:rsidR="008F66B5" w:rsidRPr="002C399E" w:rsidRDefault="008F66B5" w:rsidP="008F66B5">
            <w:pPr>
              <w:pStyle w:val="NormalWeb"/>
              <w:rPr>
                <w:rFonts w:cstheme="minorHAnsi"/>
              </w:rPr>
            </w:pP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What went well? What didn't go so well and how did you handle it? </w:t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>How did you feel about your performance?</w:t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>What was your reaction to any feedback?</w:t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>What did you find surprising or interesting?</w:t>
            </w:r>
            <w:r w:rsid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</w:r>
            <w:r w:rsidR="005A1EEC"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How did you feel emotionally after the experience?</w:t>
            </w:r>
          </w:p>
        </w:tc>
        <w:tc>
          <w:tcPr>
            <w:tcW w:w="7480" w:type="dxa"/>
          </w:tcPr>
          <w:p w14:paraId="71463C09" w14:textId="3B87FCDA" w:rsidR="008F66B5" w:rsidRPr="002C399E" w:rsidRDefault="008F66B5" w:rsidP="000C66C7">
            <w:pPr>
              <w:rPr>
                <w:rFonts w:cstheme="minorHAnsi"/>
              </w:rPr>
            </w:pPr>
          </w:p>
        </w:tc>
      </w:tr>
      <w:tr w:rsidR="008F66B5" w14:paraId="052C43D1" w14:textId="77777777" w:rsidTr="0002251C">
        <w:tc>
          <w:tcPr>
            <w:tcW w:w="3005" w:type="dxa"/>
          </w:tcPr>
          <w:p w14:paraId="1E5E4BBF" w14:textId="77777777" w:rsidR="008F66B5" w:rsidRPr="002C399E" w:rsidRDefault="008F66B5" w:rsidP="00F432F5">
            <w:pPr>
              <w:rPr>
                <w:rFonts w:cstheme="minorHAnsi"/>
                <w:b/>
                <w:bCs/>
                <w:color w:val="495057"/>
                <w:shd w:val="clear" w:color="auto" w:fill="FFFFFF"/>
              </w:rPr>
            </w:pPr>
            <w:r w:rsidRPr="00414EDB">
              <w:rPr>
                <w:rFonts w:cstheme="minorHAnsi"/>
                <w:b/>
                <w:bCs/>
                <w:shd w:val="clear" w:color="auto" w:fill="FFFFFF"/>
              </w:rPr>
              <w:t>Relating</w:t>
            </w:r>
          </w:p>
        </w:tc>
        <w:tc>
          <w:tcPr>
            <w:tcW w:w="7480" w:type="dxa"/>
          </w:tcPr>
          <w:p w14:paraId="228C8DE5" w14:textId="77777777" w:rsidR="008F66B5" w:rsidRDefault="008F66B5" w:rsidP="000C66C7">
            <w:pPr>
              <w:rPr>
                <w:rFonts w:cstheme="minorHAnsi"/>
              </w:rPr>
            </w:pPr>
          </w:p>
        </w:tc>
      </w:tr>
      <w:tr w:rsidR="008F66B5" w14:paraId="58A7708F" w14:textId="77777777" w:rsidTr="0002251C">
        <w:tc>
          <w:tcPr>
            <w:tcW w:w="3005" w:type="dxa"/>
          </w:tcPr>
          <w:p w14:paraId="0E325031" w14:textId="5CA943B0" w:rsidR="008F66B5" w:rsidRPr="00E812B5" w:rsidRDefault="008F66B5" w:rsidP="008F66B5">
            <w:pPr>
              <w:pStyle w:val="NormalWeb"/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</w:pP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Did you use or apply any prior skills / knowledge /</w:t>
            </w:r>
            <w:r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lastRenderedPageBreak/>
              <w:t>theory?</w:t>
            </w:r>
            <w:r w:rsidR="009618BD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 (Discipline specific or general </w:t>
            </w:r>
            <w:hyperlink r:id="rId7" w:history="1">
              <w:r w:rsidR="009618BD" w:rsidRPr="00E812B5">
                <w:rPr>
                  <w:rFonts w:eastAsiaTheme="minorHAnsi"/>
                  <w:color w:val="495057"/>
                </w:rPr>
                <w:t>employability skills</w:t>
              </w:r>
            </w:hyperlink>
            <w:r w:rsidR="009618BD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).</w:t>
            </w:r>
            <w:r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Did you notice any gaps to address?</w:t>
            </w:r>
          </w:p>
        </w:tc>
        <w:tc>
          <w:tcPr>
            <w:tcW w:w="7480" w:type="dxa"/>
          </w:tcPr>
          <w:p w14:paraId="669AB891" w14:textId="2736D5D4" w:rsidR="008F66B5" w:rsidRPr="002C399E" w:rsidRDefault="008F66B5" w:rsidP="000C66C7">
            <w:pPr>
              <w:rPr>
                <w:rFonts w:cstheme="minorHAnsi"/>
              </w:rPr>
            </w:pPr>
          </w:p>
        </w:tc>
      </w:tr>
      <w:tr w:rsidR="008F66B5" w14:paraId="311E6521" w14:textId="77777777" w:rsidTr="0002251C">
        <w:tc>
          <w:tcPr>
            <w:tcW w:w="3005" w:type="dxa"/>
          </w:tcPr>
          <w:p w14:paraId="2A960EA5" w14:textId="77777777" w:rsidR="008F66B5" w:rsidRPr="002C399E" w:rsidRDefault="008F66B5" w:rsidP="000C66C7">
            <w:pPr>
              <w:rPr>
                <w:rFonts w:cstheme="minorHAnsi"/>
                <w:b/>
                <w:bCs/>
                <w:color w:val="495057"/>
                <w:shd w:val="clear" w:color="auto" w:fill="FFFFFF"/>
              </w:rPr>
            </w:pPr>
            <w:r w:rsidRPr="00414EDB">
              <w:rPr>
                <w:rFonts w:cstheme="minorHAnsi"/>
                <w:b/>
                <w:bCs/>
                <w:shd w:val="clear" w:color="auto" w:fill="FFFFFF"/>
              </w:rPr>
              <w:t>Reasoning</w:t>
            </w:r>
          </w:p>
        </w:tc>
        <w:tc>
          <w:tcPr>
            <w:tcW w:w="7480" w:type="dxa"/>
          </w:tcPr>
          <w:p w14:paraId="59BC8A9C" w14:textId="77777777" w:rsidR="008F66B5" w:rsidRDefault="008F66B5" w:rsidP="000C66C7">
            <w:pPr>
              <w:rPr>
                <w:rFonts w:cstheme="minorHAnsi"/>
              </w:rPr>
            </w:pPr>
          </w:p>
        </w:tc>
      </w:tr>
      <w:tr w:rsidR="008F66B5" w14:paraId="05774A29" w14:textId="77777777" w:rsidTr="0002251C">
        <w:tc>
          <w:tcPr>
            <w:tcW w:w="3005" w:type="dxa"/>
          </w:tcPr>
          <w:p w14:paraId="761A7063" w14:textId="7152213A" w:rsidR="008F66B5" w:rsidRPr="002C399E" w:rsidRDefault="008F66B5" w:rsidP="008F66B5">
            <w:pPr>
              <w:pStyle w:val="NormalWeb"/>
              <w:rPr>
                <w:rFonts w:cstheme="minorHAnsi"/>
                <w:b/>
                <w:bCs/>
                <w:color w:val="495057"/>
                <w:shd w:val="clear" w:color="auto" w:fill="FFFFFF"/>
              </w:rPr>
            </w:pP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What new insights or information </w:t>
            </w:r>
            <w:r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did you gain</w:t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 about yourself (e.g. strengths and weaknesses)</w:t>
            </w:r>
            <w:r w:rsidR="00E812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.</w:t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 xml:space="preserve">What skills </w:t>
            </w:r>
            <w:r w:rsidR="009618BD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did you develop </w:t>
            </w:r>
            <w:r w:rsidRPr="008F66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or knowledge did you learn</w:t>
            </w:r>
            <w:r w:rsid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5A1EEC"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which might be useful for your future employability or in your </w:t>
            </w:r>
            <w:r w:rsidR="00E812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IT </w:t>
            </w:r>
            <w:r w:rsidR="005A1EEC"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career planning?</w:t>
            </w:r>
          </w:p>
        </w:tc>
        <w:tc>
          <w:tcPr>
            <w:tcW w:w="7480" w:type="dxa"/>
          </w:tcPr>
          <w:p w14:paraId="634C697A" w14:textId="36C0850E" w:rsidR="008F66B5" w:rsidRDefault="008F66B5" w:rsidP="000C66C7">
            <w:pPr>
              <w:rPr>
                <w:rFonts w:cstheme="minorHAnsi"/>
              </w:rPr>
            </w:pPr>
          </w:p>
        </w:tc>
      </w:tr>
      <w:tr w:rsidR="008F66B5" w14:paraId="37D12F83" w14:textId="77777777" w:rsidTr="0002251C">
        <w:tc>
          <w:tcPr>
            <w:tcW w:w="3005" w:type="dxa"/>
          </w:tcPr>
          <w:p w14:paraId="4C64BC65" w14:textId="77777777" w:rsidR="008F66B5" w:rsidRPr="002C399E" w:rsidRDefault="008F66B5" w:rsidP="000C66C7">
            <w:pPr>
              <w:rPr>
                <w:rFonts w:cstheme="minorHAnsi"/>
                <w:b/>
                <w:bCs/>
                <w:color w:val="495057"/>
                <w:shd w:val="clear" w:color="auto" w:fill="FFFFFF"/>
              </w:rPr>
            </w:pPr>
            <w:r w:rsidRPr="00414EDB">
              <w:rPr>
                <w:rFonts w:cstheme="minorHAnsi"/>
                <w:b/>
                <w:bCs/>
                <w:shd w:val="clear" w:color="auto" w:fill="FFFFFF"/>
              </w:rPr>
              <w:t>Reconstructing</w:t>
            </w:r>
          </w:p>
        </w:tc>
        <w:tc>
          <w:tcPr>
            <w:tcW w:w="7480" w:type="dxa"/>
          </w:tcPr>
          <w:p w14:paraId="4F9C3CB1" w14:textId="77777777" w:rsidR="008F66B5" w:rsidRDefault="008F66B5" w:rsidP="000C66C7">
            <w:pPr>
              <w:rPr>
                <w:rFonts w:cstheme="minorHAnsi"/>
              </w:rPr>
            </w:pPr>
          </w:p>
        </w:tc>
      </w:tr>
      <w:tr w:rsidR="008F66B5" w14:paraId="7BA76F6E" w14:textId="77777777" w:rsidTr="0002251C">
        <w:tc>
          <w:tcPr>
            <w:tcW w:w="3005" w:type="dxa"/>
          </w:tcPr>
          <w:p w14:paraId="6F188CEE" w14:textId="37C0A8D2" w:rsidR="008F66B5" w:rsidRPr="002C399E" w:rsidRDefault="005A1EEC" w:rsidP="008F66B5">
            <w:pPr>
              <w:pStyle w:val="NormalWeb"/>
              <w:rPr>
                <w:rFonts w:cstheme="minorHAnsi"/>
                <w:b/>
                <w:bCs/>
                <w:color w:val="495057"/>
                <w:shd w:val="clear" w:color="auto" w:fill="FFFFFF"/>
              </w:rPr>
            </w:pP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How can you improve your performance in the future based on the new information you now have? </w:t>
            </w: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>What would you have done differently next time?</w:t>
            </w: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>Is there anything that you will consider focusing on more, for employability purposes?</w:t>
            </w: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br/>
              <w:t xml:space="preserve">Do you need to re-consider your </w:t>
            </w:r>
            <w:r w:rsidR="00E812B5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>professional learning and development</w:t>
            </w:r>
            <w:r w:rsidRPr="005A1EEC">
              <w:rPr>
                <w:rFonts w:asciiTheme="minorHAnsi" w:eastAsiaTheme="minorHAnsi" w:hAnsiTheme="minorHAnsi" w:cstheme="minorHAnsi"/>
                <w:color w:val="495057"/>
                <w:sz w:val="22"/>
                <w:szCs w:val="22"/>
                <w:shd w:val="clear" w:color="auto" w:fill="FFFFFF"/>
                <w:lang w:eastAsia="en-US"/>
              </w:rPr>
              <w:t xml:space="preserve"> plans or career ideas?</w:t>
            </w:r>
          </w:p>
        </w:tc>
        <w:tc>
          <w:tcPr>
            <w:tcW w:w="7480" w:type="dxa"/>
          </w:tcPr>
          <w:p w14:paraId="7DD55193" w14:textId="107C16D4" w:rsidR="008F66B5" w:rsidRDefault="008F66B5" w:rsidP="000C66C7">
            <w:pPr>
              <w:rPr>
                <w:rFonts w:cstheme="minorHAnsi"/>
              </w:rPr>
            </w:pPr>
          </w:p>
        </w:tc>
      </w:tr>
    </w:tbl>
    <w:p w14:paraId="616AD90D" w14:textId="1A2E47CE" w:rsidR="00203121" w:rsidRDefault="00203121"/>
    <w:p w14:paraId="7721247B" w14:textId="77777777" w:rsidR="005A1EEC" w:rsidRDefault="005A1EEC"/>
    <w:p w14:paraId="7CA652B6" w14:textId="77777777" w:rsidR="00BA246E" w:rsidRDefault="00BA246E"/>
    <w:p w14:paraId="48398E5A" w14:textId="77777777" w:rsidR="00BA246E" w:rsidRDefault="00BA246E"/>
    <w:p w14:paraId="043D55C3" w14:textId="77777777" w:rsidR="00BA246E" w:rsidRDefault="00BA246E"/>
    <w:p w14:paraId="375EA3F4" w14:textId="77777777" w:rsidR="00BA246E" w:rsidRDefault="00BA246E"/>
    <w:p w14:paraId="474593EA" w14:textId="77777777" w:rsidR="00BA246E" w:rsidRDefault="00BA246E"/>
    <w:p w14:paraId="54CF0DE0" w14:textId="77777777" w:rsidR="00BA246E" w:rsidRDefault="00BA246E"/>
    <w:p w14:paraId="357959E4" w14:textId="2316AF17" w:rsidR="00BA246E" w:rsidRDefault="00F80504" w:rsidP="00F80504">
      <w:pPr>
        <w:rPr>
          <w:rFonts w:ascii="Calibri" w:hAnsi="Calibri" w:cs="Calibri"/>
        </w:rPr>
      </w:pPr>
      <w:r>
        <w:tab/>
      </w:r>
    </w:p>
    <w:p w14:paraId="7E421D21" w14:textId="77777777" w:rsidR="00BA246E" w:rsidRDefault="00BA246E"/>
    <w:sectPr w:rsidR="00BA246E" w:rsidSect="000C66C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9D2F" w14:textId="77777777" w:rsidR="00A95236" w:rsidRDefault="00A95236" w:rsidP="00B16919">
      <w:pPr>
        <w:spacing w:after="0" w:line="240" w:lineRule="auto"/>
      </w:pPr>
      <w:r>
        <w:separator/>
      </w:r>
    </w:p>
  </w:endnote>
  <w:endnote w:type="continuationSeparator" w:id="0">
    <w:p w14:paraId="3DDF52A5" w14:textId="77777777" w:rsidR="00A95236" w:rsidRDefault="00A95236" w:rsidP="00B1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0732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0A55F" w14:textId="760A2463" w:rsidR="00A7174B" w:rsidRDefault="00A717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A26C4" w14:textId="77777777" w:rsidR="00A7174B" w:rsidRDefault="00A71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B3AD" w14:textId="77777777" w:rsidR="00A95236" w:rsidRDefault="00A95236" w:rsidP="00B16919">
      <w:pPr>
        <w:spacing w:after="0" w:line="240" w:lineRule="auto"/>
      </w:pPr>
      <w:r>
        <w:separator/>
      </w:r>
    </w:p>
  </w:footnote>
  <w:footnote w:type="continuationSeparator" w:id="0">
    <w:p w14:paraId="7AB256A2" w14:textId="77777777" w:rsidR="00A95236" w:rsidRDefault="00A95236" w:rsidP="00B16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7E1AC1"/>
    <w:multiLevelType w:val="hybridMultilevel"/>
    <w:tmpl w:val="B95C7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F62DC"/>
    <w:multiLevelType w:val="multilevel"/>
    <w:tmpl w:val="BBD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0DAF"/>
    <w:multiLevelType w:val="multilevel"/>
    <w:tmpl w:val="B93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F1747"/>
    <w:multiLevelType w:val="hybridMultilevel"/>
    <w:tmpl w:val="7D6AB4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01278">
    <w:abstractNumId w:val="8"/>
  </w:num>
  <w:num w:numId="2" w16cid:durableId="1792747584">
    <w:abstractNumId w:val="9"/>
  </w:num>
  <w:num w:numId="3" w16cid:durableId="2080055873">
    <w:abstractNumId w:val="7"/>
  </w:num>
  <w:num w:numId="4" w16cid:durableId="1101145563">
    <w:abstractNumId w:val="10"/>
  </w:num>
  <w:num w:numId="5" w16cid:durableId="2102137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2560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70412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1606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83212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474818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1936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9B1"/>
    <w:rsid w:val="0002251C"/>
    <w:rsid w:val="000C66C7"/>
    <w:rsid w:val="000E0892"/>
    <w:rsid w:val="001420F6"/>
    <w:rsid w:val="001E50BC"/>
    <w:rsid w:val="001E65B9"/>
    <w:rsid w:val="00203121"/>
    <w:rsid w:val="00242BCF"/>
    <w:rsid w:val="002C399E"/>
    <w:rsid w:val="003B0CEC"/>
    <w:rsid w:val="00414EDB"/>
    <w:rsid w:val="004732B0"/>
    <w:rsid w:val="00490100"/>
    <w:rsid w:val="00490D1F"/>
    <w:rsid w:val="004C7F85"/>
    <w:rsid w:val="005628A0"/>
    <w:rsid w:val="005A1EEC"/>
    <w:rsid w:val="005D07CE"/>
    <w:rsid w:val="007059B1"/>
    <w:rsid w:val="007737E4"/>
    <w:rsid w:val="008D2D57"/>
    <w:rsid w:val="008F66B5"/>
    <w:rsid w:val="009618BD"/>
    <w:rsid w:val="009C40CB"/>
    <w:rsid w:val="00A64857"/>
    <w:rsid w:val="00A7174B"/>
    <w:rsid w:val="00A95236"/>
    <w:rsid w:val="00B16919"/>
    <w:rsid w:val="00BA246E"/>
    <w:rsid w:val="00BB0C90"/>
    <w:rsid w:val="00E37CC9"/>
    <w:rsid w:val="00E812B5"/>
    <w:rsid w:val="00EB3413"/>
    <w:rsid w:val="00EC77C3"/>
    <w:rsid w:val="00F04BE1"/>
    <w:rsid w:val="00F432F5"/>
    <w:rsid w:val="00F5368C"/>
    <w:rsid w:val="00F80504"/>
    <w:rsid w:val="00F96AD8"/>
    <w:rsid w:val="00F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E363A"/>
  <w15:chartTrackingRefBased/>
  <w15:docId w15:val="{31ACB9BA-9D8B-47DA-8F40-780DBB10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1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12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03121"/>
    <w:rPr>
      <w:color w:val="808080"/>
    </w:rPr>
  </w:style>
  <w:style w:type="paragraph" w:styleId="NormalWeb">
    <w:name w:val="Normal (Web)"/>
    <w:basedOn w:val="Normal"/>
    <w:uiPriority w:val="99"/>
    <w:unhideWhenUsed/>
    <w:rsid w:val="008F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nhideWhenUsed/>
    <w:rsid w:val="00B16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16919"/>
  </w:style>
  <w:style w:type="paragraph" w:styleId="Footer">
    <w:name w:val="footer"/>
    <w:basedOn w:val="Normal"/>
    <w:link w:val="FooterChar"/>
    <w:uiPriority w:val="99"/>
    <w:unhideWhenUsed/>
    <w:rsid w:val="00B16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919"/>
  </w:style>
  <w:style w:type="character" w:styleId="Emphasis">
    <w:name w:val="Emphasis"/>
    <w:basedOn w:val="DefaultParagraphFont"/>
    <w:uiPriority w:val="20"/>
    <w:qFormat/>
    <w:rsid w:val="005D07CE"/>
    <w:rPr>
      <w:i/>
      <w:iCs/>
    </w:rPr>
  </w:style>
  <w:style w:type="paragraph" w:styleId="ListParagraph">
    <w:name w:val="List Paragraph"/>
    <w:basedOn w:val="Normal"/>
    <w:uiPriority w:val="34"/>
    <w:qFormat/>
    <w:rsid w:val="005A1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EEC"/>
    <w:rPr>
      <w:rFonts w:ascii="Times New Roman" w:eastAsia="Times New Roman" w:hAnsi="Times New Roman" w:cs="Times New Roman"/>
      <w:b/>
      <w:bCs/>
      <w:sz w:val="36"/>
      <w:szCs w:val="36"/>
      <w:lang w:eastAsia="zh-CN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4732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21">
    <w:name w:val="Heading 21"/>
    <w:basedOn w:val="Normal"/>
    <w:next w:val="Normal"/>
    <w:rsid w:val="00BA246E"/>
    <w:pPr>
      <w:keepNext/>
      <w:tabs>
        <w:tab w:val="right" w:leader="dot" w:pos="9260"/>
      </w:tabs>
      <w:suppressAutoHyphens/>
      <w:spacing w:after="0" w:line="240" w:lineRule="auto"/>
    </w:pPr>
    <w:rPr>
      <w:rFonts w:ascii="Arial" w:eastAsia="Times New Roman" w:hAnsi="Arial" w:cs="Times New Roman"/>
      <w:b/>
      <w:i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reerconnect.murdoch.edu.au/docs/378/13-Quick-Guide-Developing-Skil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Foster</dc:creator>
  <cp:keywords/>
  <dc:description/>
  <cp:lastModifiedBy>Umera Imtinan</cp:lastModifiedBy>
  <cp:revision>16</cp:revision>
  <dcterms:created xsi:type="dcterms:W3CDTF">2022-06-30T07:21:00Z</dcterms:created>
  <dcterms:modified xsi:type="dcterms:W3CDTF">2023-10-09T04:16:00Z</dcterms:modified>
</cp:coreProperties>
</file>